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01DED3" w14:textId="06A4DCAE" w:rsidR="00853772" w:rsidRDefault="00853772" w:rsidP="00853772">
      <w:pPr>
        <w:pStyle w:val="Title"/>
        <w:jc w:val="center"/>
        <w:rPr>
          <w:lang w:val="hu-HU"/>
        </w:rPr>
      </w:pPr>
      <w:r>
        <w:rPr>
          <w:lang w:val="hu-HU"/>
        </w:rPr>
        <w:t>Programozás házi feladat specifikáció</w:t>
      </w:r>
    </w:p>
    <w:p w14:paraId="0F0356F6" w14:textId="7DB2A6B2" w:rsidR="001A7C0E" w:rsidRPr="00853772" w:rsidRDefault="00853772" w:rsidP="00853772">
      <w:pPr>
        <w:pStyle w:val="Subtitle"/>
        <w:jc w:val="center"/>
        <w:rPr>
          <w:lang w:val="hu-HU"/>
        </w:rPr>
      </w:pPr>
      <w:r>
        <w:rPr>
          <w:lang w:val="hu-HU"/>
        </w:rPr>
        <w:t>Illyés Dávid Gyula – ZYTGYT</w:t>
      </w:r>
    </w:p>
    <w:p w14:paraId="2BC36A2D" w14:textId="5C4C71E3" w:rsidR="00720BC3" w:rsidRDefault="0031335E" w:rsidP="00340EE9">
      <w:pPr>
        <w:rPr>
          <w:lang w:val="hu-HU"/>
        </w:rPr>
      </w:pPr>
      <w:r>
        <w:rPr>
          <w:lang w:val="hu-HU"/>
        </w:rPr>
        <w:t xml:space="preserve">A program </w:t>
      </w:r>
      <w:r w:rsidR="009F5D6B">
        <w:rPr>
          <w:lang w:val="hu-HU"/>
        </w:rPr>
        <w:t xml:space="preserve">termékeket és </w:t>
      </w:r>
      <w:r w:rsidR="00B035F2">
        <w:rPr>
          <w:lang w:val="hu-HU"/>
        </w:rPr>
        <w:t xml:space="preserve">eladási </w:t>
      </w:r>
      <w:r w:rsidR="00DD3F10">
        <w:rPr>
          <w:lang w:val="hu-HU"/>
        </w:rPr>
        <w:t>rekordokat</w:t>
      </w:r>
      <w:r w:rsidR="009F5D6B">
        <w:rPr>
          <w:lang w:val="hu-HU"/>
        </w:rPr>
        <w:t xml:space="preserve"> </w:t>
      </w:r>
      <w:r w:rsidR="00B46451">
        <w:rPr>
          <w:lang w:val="hu-HU"/>
        </w:rPr>
        <w:t>tartalmazó file -</w:t>
      </w:r>
      <w:proofErr w:type="spellStart"/>
      <w:r w:rsidR="00B46451">
        <w:rPr>
          <w:lang w:val="hu-HU"/>
        </w:rPr>
        <w:t>okat</w:t>
      </w:r>
      <w:proofErr w:type="spellEnd"/>
      <w:r w:rsidR="00B46451">
        <w:rPr>
          <w:lang w:val="hu-HU"/>
        </w:rPr>
        <w:t xml:space="preserve"> olvas be</w:t>
      </w:r>
      <w:r w:rsidR="00F731DF">
        <w:rPr>
          <w:lang w:val="hu-HU"/>
        </w:rPr>
        <w:t>, majd ezek</w:t>
      </w:r>
      <w:r w:rsidR="00720BC3">
        <w:rPr>
          <w:lang w:val="hu-HU"/>
        </w:rPr>
        <w:t xml:space="preserve">kel az adatokkal </w:t>
      </w:r>
      <w:r w:rsidR="00971AB4">
        <w:rPr>
          <w:lang w:val="hu-HU"/>
        </w:rPr>
        <w:t>a következő</w:t>
      </w:r>
      <w:r w:rsidR="00720BC3">
        <w:rPr>
          <w:lang w:val="hu-HU"/>
        </w:rPr>
        <w:t xml:space="preserve"> műveleteket tud</w:t>
      </w:r>
      <w:r w:rsidR="00971AB4">
        <w:rPr>
          <w:lang w:val="hu-HU"/>
        </w:rPr>
        <w:t>ja</w:t>
      </w:r>
      <w:r w:rsidR="00720BC3">
        <w:rPr>
          <w:lang w:val="hu-HU"/>
        </w:rPr>
        <w:t xml:space="preserve"> </w:t>
      </w:r>
      <w:r w:rsidR="00971AB4">
        <w:rPr>
          <w:lang w:val="hu-HU"/>
        </w:rPr>
        <w:t>elvégezni</w:t>
      </w:r>
      <w:r w:rsidR="00720BC3">
        <w:rPr>
          <w:lang w:val="hu-HU"/>
        </w:rPr>
        <w:t>:</w:t>
      </w:r>
    </w:p>
    <w:p w14:paraId="3AD5B867" w14:textId="29282B07" w:rsidR="00DF3C91" w:rsidRDefault="00720BC3" w:rsidP="00AF128F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 pr</w:t>
      </w:r>
      <w:r w:rsidR="005C7422">
        <w:rPr>
          <w:lang w:val="hu-HU"/>
        </w:rPr>
        <w:t xml:space="preserve">ogram ki </w:t>
      </w:r>
      <w:r w:rsidR="00503BE3">
        <w:rPr>
          <w:lang w:val="hu-HU"/>
        </w:rPr>
        <w:t>írja,</w:t>
      </w:r>
      <w:r w:rsidR="005C7422">
        <w:rPr>
          <w:lang w:val="hu-HU"/>
        </w:rPr>
        <w:t xml:space="preserve"> hogy melyik a legrégebbi és legújabb </w:t>
      </w:r>
      <w:r w:rsidR="00C02527">
        <w:rPr>
          <w:lang w:val="hu-HU"/>
        </w:rPr>
        <w:t xml:space="preserve">vásárlás (egy idő tartományt ad vissza </w:t>
      </w:r>
      <w:r w:rsidR="00503BE3">
        <w:rPr>
          <w:lang w:val="hu-HU"/>
        </w:rPr>
        <w:t>P</w:t>
      </w:r>
      <w:r w:rsidR="00C02527">
        <w:rPr>
          <w:lang w:val="hu-HU"/>
        </w:rPr>
        <w:t>l</w:t>
      </w:r>
      <w:r w:rsidR="00503BE3">
        <w:rPr>
          <w:lang w:val="hu-HU"/>
        </w:rPr>
        <w:t>.</w:t>
      </w:r>
      <w:r w:rsidR="00C02527">
        <w:rPr>
          <w:lang w:val="hu-HU"/>
        </w:rPr>
        <w:t xml:space="preserve">: </w:t>
      </w:r>
      <w:r w:rsidR="0031654D">
        <w:rPr>
          <w:lang w:val="hu-HU"/>
        </w:rPr>
        <w:t xml:space="preserve">2019. 04. 30. – 2019. </w:t>
      </w:r>
      <w:r w:rsidR="00503BE3">
        <w:rPr>
          <w:lang w:val="hu-HU"/>
        </w:rPr>
        <w:t xml:space="preserve">08. 09.) </w:t>
      </w:r>
      <w:r w:rsidR="004167C8">
        <w:rPr>
          <w:lang w:val="hu-HU"/>
        </w:rPr>
        <w:t>majd,</w:t>
      </w:r>
      <w:r w:rsidR="00FF336F">
        <w:rPr>
          <w:lang w:val="hu-HU"/>
        </w:rPr>
        <w:t xml:space="preserve"> ha a felhasználó </w:t>
      </w:r>
      <w:r w:rsidR="00582951">
        <w:rPr>
          <w:lang w:val="hu-HU"/>
        </w:rPr>
        <w:t xml:space="preserve">megad a standard inputra egy </w:t>
      </w:r>
      <w:r w:rsidR="00232C88">
        <w:rPr>
          <w:lang w:val="hu-HU"/>
        </w:rPr>
        <w:t>dá</w:t>
      </w:r>
      <w:r w:rsidR="000A384E">
        <w:rPr>
          <w:lang w:val="hu-HU"/>
        </w:rPr>
        <w:t>tumot a program visszatér az azon a napon történt eladásokkal</w:t>
      </w:r>
      <w:r w:rsidR="006A6E6D">
        <w:rPr>
          <w:lang w:val="hu-HU"/>
        </w:rPr>
        <w:t xml:space="preserve"> </w:t>
      </w:r>
      <w:r w:rsidR="006A6E6D" w:rsidRPr="00AF128F">
        <w:rPr>
          <w:lang w:val="hu-HU"/>
        </w:rPr>
        <w:t>vagy amennyiben nem volt</w:t>
      </w:r>
      <w:r w:rsidR="00AF128F">
        <w:rPr>
          <w:lang w:val="hu-HU"/>
        </w:rPr>
        <w:t xml:space="preserve"> vásárlás</w:t>
      </w:r>
      <w:r w:rsidR="006A6E6D" w:rsidRPr="00AF128F">
        <w:rPr>
          <w:lang w:val="hu-HU"/>
        </w:rPr>
        <w:t xml:space="preserve"> </w:t>
      </w:r>
      <w:r w:rsidR="00356791" w:rsidRPr="00AF128F">
        <w:rPr>
          <w:lang w:val="hu-HU"/>
        </w:rPr>
        <w:t>kiírja,</w:t>
      </w:r>
      <w:r w:rsidR="00B66127" w:rsidRPr="00AF128F">
        <w:rPr>
          <w:lang w:val="hu-HU"/>
        </w:rPr>
        <w:t xml:space="preserve"> hogy „Ezen a napon nem volt eladás!”, ha a megado</w:t>
      </w:r>
      <w:r w:rsidR="002A37EE" w:rsidRPr="00AF128F">
        <w:rPr>
          <w:lang w:val="hu-HU"/>
        </w:rPr>
        <w:t xml:space="preserve">tt </w:t>
      </w:r>
      <w:r w:rsidR="00451901" w:rsidRPr="00AF128F">
        <w:rPr>
          <w:lang w:val="hu-HU"/>
        </w:rPr>
        <w:t xml:space="preserve">dátum az intervallumon kívül esik akkor </w:t>
      </w:r>
      <w:r w:rsidR="0049496E" w:rsidRPr="00AF128F">
        <w:rPr>
          <w:lang w:val="hu-HU"/>
        </w:rPr>
        <w:t xml:space="preserve">a program </w:t>
      </w:r>
      <w:r w:rsidR="00356791" w:rsidRPr="00AF128F">
        <w:rPr>
          <w:lang w:val="hu-HU"/>
        </w:rPr>
        <w:t>kiírja,</w:t>
      </w:r>
      <w:r w:rsidR="0049496E" w:rsidRPr="00AF128F">
        <w:rPr>
          <w:lang w:val="hu-HU"/>
        </w:rPr>
        <w:t xml:space="preserve"> hogy a </w:t>
      </w:r>
      <w:r w:rsidR="00203CA0" w:rsidRPr="00AF128F">
        <w:rPr>
          <w:lang w:val="hu-HU"/>
        </w:rPr>
        <w:t>„M</w:t>
      </w:r>
      <w:r w:rsidR="0049496E" w:rsidRPr="00AF128F">
        <w:rPr>
          <w:lang w:val="hu-HU"/>
        </w:rPr>
        <w:t>egadott dátum nem megfelelő kérem adjon meg egy helyes dátumot!</w:t>
      </w:r>
      <w:r w:rsidR="00203CA0" w:rsidRPr="00AF128F">
        <w:rPr>
          <w:lang w:val="hu-HU"/>
        </w:rPr>
        <w:t>”</w:t>
      </w:r>
      <w:r w:rsidR="0049496E" w:rsidRPr="00AF128F">
        <w:rPr>
          <w:lang w:val="hu-HU"/>
        </w:rPr>
        <w:t xml:space="preserve"> kér egy új dátumot</w:t>
      </w:r>
      <w:r w:rsidR="00A550D5" w:rsidRPr="00AF128F">
        <w:rPr>
          <w:lang w:val="hu-HU"/>
        </w:rPr>
        <w:t xml:space="preserve">. Ha </w:t>
      </w:r>
      <w:r w:rsidR="00F234C9" w:rsidRPr="00AF128F">
        <w:rPr>
          <w:lang w:val="hu-HU"/>
        </w:rPr>
        <w:t xml:space="preserve">a felhasználó </w:t>
      </w:r>
      <w:r w:rsidR="00BA4882" w:rsidRPr="00AF128F">
        <w:rPr>
          <w:lang w:val="hu-HU"/>
        </w:rPr>
        <w:t xml:space="preserve">ki akar lépni a </w:t>
      </w:r>
      <w:r w:rsidR="00C941D6" w:rsidRPr="00AF128F">
        <w:rPr>
          <w:lang w:val="hu-HU"/>
        </w:rPr>
        <w:t>dátumkeresésből akkor egy x -et</w:t>
      </w:r>
      <w:r w:rsidR="00DF3C91" w:rsidRPr="00AF128F">
        <w:rPr>
          <w:lang w:val="hu-HU"/>
        </w:rPr>
        <w:t xml:space="preserve"> kell beírnia. </w:t>
      </w:r>
    </w:p>
    <w:p w14:paraId="29AE53B4" w14:textId="40955A48" w:rsidR="00F0237D" w:rsidRDefault="00536B48" w:rsidP="00F0237D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DAC49" wp14:editId="36A7F388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737860" cy="1828800"/>
                <wp:effectExtent l="0" t="0" r="15240" b="88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5D7A7" w14:textId="77777777" w:rsidR="00050D63" w:rsidRPr="00050D63" w:rsidRDefault="00050D63" w:rsidP="00F0237D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 w:rsidRPr="00050D63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Legrégebbi eladás: 2019. 08. 13.</w:t>
                            </w:r>
                          </w:p>
                          <w:p w14:paraId="397EF2AB" w14:textId="77777777" w:rsidR="00050D63" w:rsidRPr="00050D63" w:rsidRDefault="00050D63" w:rsidP="00F0237D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 w:rsidRPr="00050D63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Legfrissebb eladás: 2021. 08. 19.</w:t>
                            </w:r>
                          </w:p>
                          <w:p w14:paraId="56304B28" w14:textId="53C58A90" w:rsidR="00050D63" w:rsidRPr="00050D63" w:rsidRDefault="00050D63" w:rsidP="00F0237D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 w:rsidRPr="00050D63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Kérem adja meg hogy melyik nap </w:t>
                            </w:r>
                            <w:r w:rsidR="009F4BED" w:rsidRPr="00050D63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ela</w:t>
                            </w:r>
                            <w:r w:rsidR="009F4BED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dá</w:t>
                            </w:r>
                            <w:r w:rsidR="009F4BED" w:rsidRPr="00050D63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sait</w:t>
                            </w:r>
                            <w:r w:rsidRPr="00050D63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szeretn</w:t>
                            </w:r>
                            <w:r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e</w:t>
                            </w:r>
                            <w:r w:rsidRPr="00050D63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megtekinteni: </w:t>
                            </w:r>
                          </w:p>
                          <w:p w14:paraId="15C030D9" w14:textId="77777777" w:rsidR="00050D63" w:rsidRPr="00050D63" w:rsidRDefault="00050D63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DAC4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.8pt;width:451.8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" fillcolor="#0d0d0d [3069]" strokeweight=".5pt">
                <v:textbox style="mso-fit-shape-to-text:t">
                  <w:txbxContent>
                    <w:p w14:paraId="3295D7A7" w14:textId="77777777" w:rsidR="00050D63" w:rsidRPr="00050D63" w:rsidRDefault="00050D63" w:rsidP="00F0237D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 w:rsidRPr="00050D63">
                        <w:rPr>
                          <w:rFonts w:ascii="Miriam Fixed" w:hAnsi="Miriam Fixed" w:cs="Miriam Fixed" w:hint="cs"/>
                          <w:lang w:val="hu-HU"/>
                        </w:rPr>
                        <w:t>Legrégebbi eladás: 2019. 08. 13.</w:t>
                      </w:r>
                    </w:p>
                    <w:p w14:paraId="397EF2AB" w14:textId="77777777" w:rsidR="00050D63" w:rsidRPr="00050D63" w:rsidRDefault="00050D63" w:rsidP="00F0237D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 w:rsidRPr="00050D63">
                        <w:rPr>
                          <w:rFonts w:ascii="Miriam Fixed" w:hAnsi="Miriam Fixed" w:cs="Miriam Fixed" w:hint="cs"/>
                          <w:lang w:val="hu-HU"/>
                        </w:rPr>
                        <w:t>Legfrissebb eladás: 2021. 08. 19.</w:t>
                      </w:r>
                    </w:p>
                    <w:p w14:paraId="56304B28" w14:textId="53C58A90" w:rsidR="00050D63" w:rsidRPr="00050D63" w:rsidRDefault="00050D63" w:rsidP="00F0237D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 w:rsidRPr="00050D63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Kérem adja meg hogy melyik nap </w:t>
                      </w:r>
                      <w:r w:rsidR="009F4BED" w:rsidRPr="00050D63">
                        <w:rPr>
                          <w:rFonts w:ascii="Miriam Fixed" w:hAnsi="Miriam Fixed" w:cs="Miriam Fixed"/>
                          <w:lang w:val="hu-HU"/>
                        </w:rPr>
                        <w:t>ela</w:t>
                      </w:r>
                      <w:r w:rsidR="009F4BED">
                        <w:rPr>
                          <w:rFonts w:ascii="Miriam Fixed" w:hAnsi="Miriam Fixed" w:cs="Miriam Fixed"/>
                          <w:lang w:val="hu-HU"/>
                        </w:rPr>
                        <w:t>dá</w:t>
                      </w:r>
                      <w:r w:rsidR="009F4BED" w:rsidRPr="00050D63">
                        <w:rPr>
                          <w:rFonts w:ascii="Miriam Fixed" w:hAnsi="Miriam Fixed" w:cs="Miriam Fixed"/>
                          <w:lang w:val="hu-HU"/>
                        </w:rPr>
                        <w:t>sait</w:t>
                      </w:r>
                      <w:r w:rsidRPr="00050D63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szeretn</w:t>
                      </w:r>
                      <w:r>
                        <w:rPr>
                          <w:rFonts w:ascii="Miriam Fixed" w:hAnsi="Miriam Fixed" w:cs="Miriam Fixed"/>
                          <w:lang w:val="hu-HU"/>
                        </w:rPr>
                        <w:t>e</w:t>
                      </w:r>
                      <w:r w:rsidRPr="00050D63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megtekinteni: </w:t>
                      </w:r>
                    </w:p>
                    <w:p w14:paraId="15C030D9" w14:textId="77777777" w:rsidR="00050D63" w:rsidRPr="00050D63" w:rsidRDefault="00050D63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96340">
        <w:rPr>
          <w:lang w:val="hu-HU"/>
        </w:rPr>
        <w:t>Pl</w:t>
      </w:r>
      <w:proofErr w:type="spellEnd"/>
      <w:r w:rsidR="00196340">
        <w:rPr>
          <w:lang w:val="hu-HU"/>
        </w:rPr>
        <w:t>:</w:t>
      </w:r>
    </w:p>
    <w:p w14:paraId="3CB543F0" w14:textId="77777777" w:rsidR="009B2734" w:rsidRDefault="009B2734" w:rsidP="00F0237D">
      <w:pPr>
        <w:rPr>
          <w:lang w:val="hu-HU"/>
        </w:rPr>
      </w:pPr>
    </w:p>
    <w:p w14:paraId="2370F99B" w14:textId="6D33E28D" w:rsidR="00536B48" w:rsidRDefault="00ED2AF8" w:rsidP="00536B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A </w:t>
      </w:r>
      <w:r w:rsidR="00AC334F">
        <w:rPr>
          <w:lang w:val="hu-HU"/>
        </w:rPr>
        <w:t xml:space="preserve">felhasználó megadhat egy </w:t>
      </w:r>
      <w:r w:rsidR="00D73819">
        <w:rPr>
          <w:lang w:val="hu-HU"/>
        </w:rPr>
        <w:t xml:space="preserve">idő </w:t>
      </w:r>
      <w:r w:rsidR="00E525B7">
        <w:rPr>
          <w:lang w:val="hu-HU"/>
        </w:rPr>
        <w:t>intervallumot,</w:t>
      </w:r>
      <w:r w:rsidR="00D73819">
        <w:rPr>
          <w:lang w:val="hu-HU"/>
        </w:rPr>
        <w:t xml:space="preserve"> </w:t>
      </w:r>
      <w:r w:rsidR="008B0598">
        <w:rPr>
          <w:lang w:val="hu-HU"/>
        </w:rPr>
        <w:t xml:space="preserve">ami után </w:t>
      </w:r>
      <w:r w:rsidR="002B3651">
        <w:rPr>
          <w:lang w:val="hu-HU"/>
        </w:rPr>
        <w:t>a program visszatéríti</w:t>
      </w:r>
      <w:r w:rsidR="008F197A">
        <w:rPr>
          <w:lang w:val="hu-HU"/>
        </w:rPr>
        <w:t xml:space="preserve"> </w:t>
      </w:r>
      <w:r w:rsidR="00110B2C">
        <w:rPr>
          <w:lang w:val="hu-HU"/>
        </w:rPr>
        <w:t>az abban az idő intervallumban eladott termékekből származ</w:t>
      </w:r>
      <w:r w:rsidR="00E96629">
        <w:rPr>
          <w:lang w:val="hu-HU"/>
        </w:rPr>
        <w:t>ó</w:t>
      </w:r>
      <w:r w:rsidR="00110B2C">
        <w:rPr>
          <w:lang w:val="hu-HU"/>
        </w:rPr>
        <w:t xml:space="preserve"> profi</w:t>
      </w:r>
      <w:r w:rsidR="00E96629">
        <w:rPr>
          <w:lang w:val="hu-HU"/>
        </w:rPr>
        <w:t>t summáját</w:t>
      </w:r>
      <w:r w:rsidR="00536B48">
        <w:rPr>
          <w:lang w:val="hu-HU"/>
        </w:rPr>
        <w:t>, ehhez a program segítségként kiírja a legrégebbi és legújabb vásárlás dátumát.</w:t>
      </w:r>
    </w:p>
    <w:p w14:paraId="7A872013" w14:textId="47E091C5" w:rsidR="00196340" w:rsidRPr="00196340" w:rsidRDefault="00196340" w:rsidP="00196340">
      <w:pPr>
        <w:rPr>
          <w:lang w:val="hu-HU"/>
        </w:rPr>
      </w:pP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</w:p>
    <w:p w14:paraId="323BB318" w14:textId="31A2FD9A" w:rsidR="00CA7606" w:rsidRPr="00254298" w:rsidRDefault="00CA7606" w:rsidP="00254298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7D5A9" wp14:editId="60B3C2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58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DC94D" w14:textId="77777777" w:rsidR="00CA7606" w:rsidRPr="00536B48" w:rsidRDefault="00CA7606" w:rsidP="00536B48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 w:rsidRPr="00536B48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Legrégebbi eladás: 2019. 08. 13.</w:t>
                            </w:r>
                          </w:p>
                          <w:p w14:paraId="41C092FF" w14:textId="77777777" w:rsidR="00CA7606" w:rsidRPr="00536B48" w:rsidRDefault="00CA7606" w:rsidP="00536B48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 w:rsidRPr="00536B48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Legfrissebb eladás: 2021. 08. 19.</w:t>
                            </w:r>
                          </w:p>
                          <w:p w14:paraId="13D41C94" w14:textId="089EEEF5" w:rsidR="00CA7606" w:rsidRPr="00CA7606" w:rsidRDefault="00CA7606" w:rsidP="00536B48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 w:rsidRPr="00CA7606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Kérem adjon meg egy </w:t>
                            </w:r>
                            <w:r w:rsidR="009F4BED" w:rsidRPr="00CA7606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id</w:t>
                            </w:r>
                            <w:r w:rsidR="009F4BED" w:rsidRPr="00CA7606">
                              <w:rPr>
                                <w:rFonts w:ascii="Calibri" w:hAnsi="Calibri" w:cs="Calibri"/>
                                <w:lang w:val="hu-HU"/>
                              </w:rPr>
                              <w:t>ő</w:t>
                            </w:r>
                            <w:r w:rsidRPr="00CA7606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</w:t>
                            </w:r>
                            <w:r w:rsidR="00196340" w:rsidRPr="00CA7606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intervallumot,</w:t>
                            </w:r>
                            <w:r w:rsidRPr="00CA7606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ahol a</w:t>
                            </w:r>
                            <w:r w:rsidR="00196340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 xml:space="preserve"> teljes</w:t>
                            </w:r>
                            <w:r w:rsidRPr="00CA7606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</w:t>
                            </w:r>
                            <w:r w:rsidR="009F4BED" w:rsidRPr="00CA7606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bevételt</w:t>
                            </w:r>
                            <w:r w:rsidRPr="00CA7606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szeretne megtekinteni:</w:t>
                            </w:r>
                          </w:p>
                          <w:p w14:paraId="4B59085F" w14:textId="77777777" w:rsidR="00CA7606" w:rsidRPr="00DB3092" w:rsidRDefault="00CA7606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7D5A9" id="Text Box 10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" fillcolor="#0d0d0d [3069]" strokeweight=".5pt">
                <v:textbox style="mso-fit-shape-to-text:t">
                  <w:txbxContent>
                    <w:p w14:paraId="701DC94D" w14:textId="77777777" w:rsidR="00CA7606" w:rsidRPr="00536B48" w:rsidRDefault="00CA7606" w:rsidP="00536B48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 w:rsidRPr="00536B48">
                        <w:rPr>
                          <w:rFonts w:ascii="Miriam Fixed" w:hAnsi="Miriam Fixed" w:cs="Miriam Fixed" w:hint="cs"/>
                          <w:lang w:val="hu-HU"/>
                        </w:rPr>
                        <w:t>Legrégebbi eladás: 2019. 08. 13.</w:t>
                      </w:r>
                    </w:p>
                    <w:p w14:paraId="41C092FF" w14:textId="77777777" w:rsidR="00CA7606" w:rsidRPr="00536B48" w:rsidRDefault="00CA7606" w:rsidP="00536B48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 w:rsidRPr="00536B48">
                        <w:rPr>
                          <w:rFonts w:ascii="Miriam Fixed" w:hAnsi="Miriam Fixed" w:cs="Miriam Fixed" w:hint="cs"/>
                          <w:lang w:val="hu-HU"/>
                        </w:rPr>
                        <w:t>Legfrissebb eladás: 2021. 08. 19.</w:t>
                      </w:r>
                    </w:p>
                    <w:p w14:paraId="13D41C94" w14:textId="089EEEF5" w:rsidR="00CA7606" w:rsidRPr="00CA7606" w:rsidRDefault="00CA7606" w:rsidP="00536B48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 w:rsidRPr="00CA7606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Kérem adjon meg egy </w:t>
                      </w:r>
                      <w:r w:rsidR="009F4BED" w:rsidRPr="00CA7606">
                        <w:rPr>
                          <w:rFonts w:ascii="Miriam Fixed" w:hAnsi="Miriam Fixed" w:cs="Miriam Fixed"/>
                          <w:lang w:val="hu-HU"/>
                        </w:rPr>
                        <w:t>id</w:t>
                      </w:r>
                      <w:r w:rsidR="009F4BED" w:rsidRPr="00CA7606">
                        <w:rPr>
                          <w:rFonts w:ascii="Calibri" w:hAnsi="Calibri" w:cs="Calibri"/>
                          <w:lang w:val="hu-HU"/>
                        </w:rPr>
                        <w:t>ő</w:t>
                      </w:r>
                      <w:r w:rsidRPr="00CA7606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</w:t>
                      </w:r>
                      <w:r w:rsidR="00196340" w:rsidRPr="00CA7606">
                        <w:rPr>
                          <w:rFonts w:ascii="Miriam Fixed" w:hAnsi="Miriam Fixed" w:cs="Miriam Fixed"/>
                          <w:lang w:val="hu-HU"/>
                        </w:rPr>
                        <w:t>intervallumot,</w:t>
                      </w:r>
                      <w:r w:rsidRPr="00CA7606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ahol a</w:t>
                      </w:r>
                      <w:r w:rsidR="00196340">
                        <w:rPr>
                          <w:rFonts w:ascii="Miriam Fixed" w:hAnsi="Miriam Fixed" w:cs="Miriam Fixed"/>
                          <w:lang w:val="hu-HU"/>
                        </w:rPr>
                        <w:t xml:space="preserve"> teljes</w:t>
                      </w:r>
                      <w:r w:rsidRPr="00CA7606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</w:t>
                      </w:r>
                      <w:r w:rsidR="009F4BED" w:rsidRPr="00CA7606">
                        <w:rPr>
                          <w:rFonts w:ascii="Miriam Fixed" w:hAnsi="Miriam Fixed" w:cs="Miriam Fixed"/>
                          <w:lang w:val="hu-HU"/>
                        </w:rPr>
                        <w:t>bevételt</w:t>
                      </w:r>
                      <w:r w:rsidRPr="00CA7606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szeretne megtekinteni:</w:t>
                      </w:r>
                    </w:p>
                    <w:p w14:paraId="4B59085F" w14:textId="77777777" w:rsidR="00CA7606" w:rsidRPr="00DB3092" w:rsidRDefault="00CA7606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5CA375" w14:textId="0A2331E5" w:rsidR="00E6034A" w:rsidRDefault="00E6034A" w:rsidP="00E6034A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 program vissza tudja adni a standard outputra a 3 legjobban mozgó termék nevét</w:t>
      </w:r>
      <w:r w:rsidR="001C569A">
        <w:rPr>
          <w:lang w:val="hu-HU"/>
        </w:rPr>
        <w:t xml:space="preserve"> (növekvő sorrendben)</w:t>
      </w:r>
      <w:r>
        <w:rPr>
          <w:lang w:val="hu-HU"/>
        </w:rPr>
        <w:t xml:space="preserve"> és hogy a teljes </w:t>
      </w:r>
      <w:r w:rsidR="00E525B7">
        <w:rPr>
          <w:lang w:val="hu-HU"/>
        </w:rPr>
        <w:t>adatbázisban lévő eladások közül melyik összesen hányszor lett eladva.</w:t>
      </w:r>
    </w:p>
    <w:p w14:paraId="4CEE0D0B" w14:textId="10FC287B" w:rsidR="00196340" w:rsidRDefault="002730A2" w:rsidP="00196340">
      <w:pPr>
        <w:pStyle w:val="ListParagraph"/>
        <w:ind w:left="0"/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7856F" wp14:editId="18E44315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737860" cy="1828800"/>
                <wp:effectExtent l="0" t="0" r="15240" b="133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3574D" w14:textId="0241655C" w:rsidR="004E60F4" w:rsidRPr="002730A2" w:rsidRDefault="004E60F4" w:rsidP="00FC1198">
                            <w:pPr>
                              <w:pStyle w:val="ListParagraph"/>
                              <w:ind w:left="0"/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A 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három</w:t>
                            </w:r>
                            <w:r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legjobban 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mozgó</w:t>
                            </w:r>
                            <w:r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termek (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növekv</w:t>
                            </w:r>
                            <w:r w:rsidR="009F4BED" w:rsidRPr="002730A2">
                              <w:rPr>
                                <w:rFonts w:ascii="Calibri" w:hAnsi="Calibri" w:cs="Calibri"/>
                                <w:lang w:val="hu-HU"/>
                              </w:rPr>
                              <w:t>ő</w:t>
                            </w:r>
                            <w:r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sorrendben):</w:t>
                            </w:r>
                          </w:p>
                          <w:p w14:paraId="09690BDA" w14:textId="2B610AA1" w:rsidR="004E60F4" w:rsidRPr="002730A2" w:rsidRDefault="002730A2" w:rsidP="00FC1198">
                            <w:pPr>
                              <w:pStyle w:val="ListParagraph"/>
                              <w:ind w:left="0"/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>
                              <w:rPr>
                                <w:rFonts w:ascii="Miriam Fixed" w:hAnsi="Miriam Fixed" w:cs="Miriam Fixed"/>
                                <w:lang w:val="hu-HU"/>
                              </w:rPr>
                              <w:t xml:space="preserve">(1) </w:t>
                            </w:r>
                            <w:proofErr w:type="spellStart"/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Makita</w:t>
                            </w:r>
                            <w:proofErr w:type="spellEnd"/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DDF482Z (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fúrógép</w:t>
                            </w:r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)</w:t>
                            </w:r>
                          </w:p>
                          <w:p w14:paraId="1DF86CBC" w14:textId="19E4870C" w:rsidR="004E60F4" w:rsidRPr="002730A2" w:rsidRDefault="002730A2" w:rsidP="00FC1198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>
                              <w:rPr>
                                <w:rFonts w:ascii="Miriam Fixed" w:hAnsi="Miriam Fixed" w:cs="Miriam Fixed"/>
                                <w:lang w:val="hu-HU"/>
                              </w:rPr>
                              <w:t xml:space="preserve">(2) </w:t>
                            </w:r>
                            <w:proofErr w:type="spellStart"/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Milwaukee</w:t>
                            </w:r>
                            <w:proofErr w:type="spellEnd"/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Pro kompakt 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Mér</w:t>
                            </w:r>
                            <w:r w:rsidR="009F4BED" w:rsidRPr="002730A2">
                              <w:rPr>
                                <w:rFonts w:ascii="Calibri" w:hAnsi="Calibri" w:cs="Calibri"/>
                                <w:lang w:val="hu-HU"/>
                              </w:rPr>
                              <w:t>ő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szalag</w:t>
                            </w:r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8 m / 25 mm</w:t>
                            </w:r>
                          </w:p>
                          <w:p w14:paraId="5E702729" w14:textId="74400E18" w:rsidR="004E60F4" w:rsidRPr="002730A2" w:rsidRDefault="002730A2" w:rsidP="00575883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  <w:r>
                              <w:rPr>
                                <w:rFonts w:ascii="Miriam Fixed" w:hAnsi="Miriam Fixed" w:cs="Miriam Fixed"/>
                                <w:lang w:val="hu-HU"/>
                              </w:rPr>
                              <w:t xml:space="preserve">(3) </w:t>
                            </w:r>
                            <w:proofErr w:type="spellStart"/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Makita</w:t>
                            </w:r>
                            <w:proofErr w:type="spellEnd"/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 xml:space="preserve"> DCM501ZAR (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kávéf</w:t>
                            </w:r>
                            <w:r w:rsidR="009F4BED" w:rsidRPr="002730A2">
                              <w:rPr>
                                <w:rFonts w:ascii="Calibri" w:hAnsi="Calibri" w:cs="Calibri"/>
                                <w:lang w:val="hu-HU"/>
                              </w:rPr>
                              <w:t>ő</w:t>
                            </w:r>
                            <w:r w:rsidR="009F4BED" w:rsidRPr="002730A2">
                              <w:rPr>
                                <w:rFonts w:ascii="Miriam Fixed" w:hAnsi="Miriam Fixed" w:cs="Miriam Fixed"/>
                                <w:lang w:val="hu-HU"/>
                              </w:rPr>
                              <w:t>z</w:t>
                            </w:r>
                            <w:r w:rsidR="009F4BED" w:rsidRPr="002730A2">
                              <w:rPr>
                                <w:rFonts w:ascii="Calibri" w:hAnsi="Calibri" w:cs="Calibri"/>
                                <w:lang w:val="hu-HU"/>
                              </w:rPr>
                              <w:t>ő</w:t>
                            </w:r>
                            <w:r w:rsidR="004E60F4" w:rsidRPr="002730A2">
                              <w:rPr>
                                <w:rFonts w:ascii="Miriam Fixed" w:hAnsi="Miriam Fixed" w:cs="Miriam Fixed" w:hint="cs"/>
                                <w:lang w:val="hu-HU"/>
                              </w:rPr>
                              <w:t>)</w:t>
                            </w:r>
                          </w:p>
                          <w:p w14:paraId="0F9B38F3" w14:textId="77777777" w:rsidR="004E60F4" w:rsidRPr="002730A2" w:rsidRDefault="004E60F4">
                            <w:pPr>
                              <w:rPr>
                                <w:rFonts w:ascii="Miriam Fixed" w:hAnsi="Miriam Fixed" w:cs="Miriam Fixed"/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7856F" id="Text Box 11" o:spid="_x0000_s1028" type="#_x0000_t202" style="position:absolute;margin-left:0;margin-top:14.9pt;width:451.8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" fillcolor="#0d0d0d [3069]" strokeweight=".5pt">
                <v:textbox style="mso-fit-shape-to-text:t">
                  <w:txbxContent>
                    <w:p w14:paraId="63F3574D" w14:textId="0241655C" w:rsidR="004E60F4" w:rsidRPr="002730A2" w:rsidRDefault="004E60F4" w:rsidP="00FC1198">
                      <w:pPr>
                        <w:pStyle w:val="ListParagraph"/>
                        <w:ind w:left="0"/>
                        <w:rPr>
                          <w:rFonts w:ascii="Miriam Fixed" w:hAnsi="Miriam Fixed" w:cs="Miriam Fixed"/>
                          <w:lang w:val="hu-HU"/>
                        </w:rPr>
                      </w:pPr>
                      <w:r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A 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három</w:t>
                      </w:r>
                      <w:r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legjobban 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mozgó</w:t>
                      </w:r>
                      <w:r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termek (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növekv</w:t>
                      </w:r>
                      <w:r w:rsidR="009F4BED" w:rsidRPr="002730A2">
                        <w:rPr>
                          <w:rFonts w:ascii="Calibri" w:hAnsi="Calibri" w:cs="Calibri"/>
                          <w:lang w:val="hu-HU"/>
                        </w:rPr>
                        <w:t>ő</w:t>
                      </w:r>
                      <w:r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sorrendben):</w:t>
                      </w:r>
                    </w:p>
                    <w:p w14:paraId="09690BDA" w14:textId="2B610AA1" w:rsidR="004E60F4" w:rsidRPr="002730A2" w:rsidRDefault="002730A2" w:rsidP="00FC1198">
                      <w:pPr>
                        <w:pStyle w:val="ListParagraph"/>
                        <w:ind w:left="0"/>
                        <w:rPr>
                          <w:rFonts w:ascii="Miriam Fixed" w:hAnsi="Miriam Fixed" w:cs="Miriam Fixed"/>
                          <w:lang w:val="hu-HU"/>
                        </w:rPr>
                      </w:pPr>
                      <w:r>
                        <w:rPr>
                          <w:rFonts w:ascii="Miriam Fixed" w:hAnsi="Miriam Fixed" w:cs="Miriam Fixed"/>
                          <w:lang w:val="hu-HU"/>
                        </w:rPr>
                        <w:t xml:space="preserve">(1) </w:t>
                      </w:r>
                      <w:proofErr w:type="spellStart"/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>Makita</w:t>
                      </w:r>
                      <w:proofErr w:type="spellEnd"/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DDF482Z (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fúrógép</w:t>
                      </w:r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>)</w:t>
                      </w:r>
                    </w:p>
                    <w:p w14:paraId="1DF86CBC" w14:textId="19E4870C" w:rsidR="004E60F4" w:rsidRPr="002730A2" w:rsidRDefault="002730A2" w:rsidP="00FC1198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>
                        <w:rPr>
                          <w:rFonts w:ascii="Miriam Fixed" w:hAnsi="Miriam Fixed" w:cs="Miriam Fixed"/>
                          <w:lang w:val="hu-HU"/>
                        </w:rPr>
                        <w:t xml:space="preserve">(2) </w:t>
                      </w:r>
                      <w:proofErr w:type="spellStart"/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>Milwaukee</w:t>
                      </w:r>
                      <w:proofErr w:type="spellEnd"/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Pro kompakt 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Mér</w:t>
                      </w:r>
                      <w:r w:rsidR="009F4BED" w:rsidRPr="002730A2">
                        <w:rPr>
                          <w:rFonts w:ascii="Calibri" w:hAnsi="Calibri" w:cs="Calibri"/>
                          <w:lang w:val="hu-HU"/>
                        </w:rPr>
                        <w:t>ő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szalag</w:t>
                      </w:r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8 m / 25 mm</w:t>
                      </w:r>
                    </w:p>
                    <w:p w14:paraId="5E702729" w14:textId="74400E18" w:rsidR="004E60F4" w:rsidRPr="002730A2" w:rsidRDefault="002730A2" w:rsidP="00575883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  <w:r>
                        <w:rPr>
                          <w:rFonts w:ascii="Miriam Fixed" w:hAnsi="Miriam Fixed" w:cs="Miriam Fixed"/>
                          <w:lang w:val="hu-HU"/>
                        </w:rPr>
                        <w:t xml:space="preserve">(3) </w:t>
                      </w:r>
                      <w:proofErr w:type="spellStart"/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>Makita</w:t>
                      </w:r>
                      <w:proofErr w:type="spellEnd"/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 xml:space="preserve"> DCM501ZAR (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kávéf</w:t>
                      </w:r>
                      <w:r w:rsidR="009F4BED" w:rsidRPr="002730A2">
                        <w:rPr>
                          <w:rFonts w:ascii="Calibri" w:hAnsi="Calibri" w:cs="Calibri"/>
                          <w:lang w:val="hu-HU"/>
                        </w:rPr>
                        <w:t>ő</w:t>
                      </w:r>
                      <w:r w:rsidR="009F4BED" w:rsidRPr="002730A2">
                        <w:rPr>
                          <w:rFonts w:ascii="Miriam Fixed" w:hAnsi="Miriam Fixed" w:cs="Miriam Fixed"/>
                          <w:lang w:val="hu-HU"/>
                        </w:rPr>
                        <w:t>z</w:t>
                      </w:r>
                      <w:r w:rsidR="009F4BED" w:rsidRPr="002730A2">
                        <w:rPr>
                          <w:rFonts w:ascii="Calibri" w:hAnsi="Calibri" w:cs="Calibri"/>
                          <w:lang w:val="hu-HU"/>
                        </w:rPr>
                        <w:t>ő</w:t>
                      </w:r>
                      <w:r w:rsidR="004E60F4" w:rsidRPr="002730A2">
                        <w:rPr>
                          <w:rFonts w:ascii="Miriam Fixed" w:hAnsi="Miriam Fixed" w:cs="Miriam Fixed" w:hint="cs"/>
                          <w:lang w:val="hu-HU"/>
                        </w:rPr>
                        <w:t>)</w:t>
                      </w:r>
                    </w:p>
                    <w:p w14:paraId="0F9B38F3" w14:textId="77777777" w:rsidR="004E60F4" w:rsidRPr="002730A2" w:rsidRDefault="004E60F4">
                      <w:pPr>
                        <w:rPr>
                          <w:rFonts w:ascii="Miriam Fixed" w:hAnsi="Miriam Fixed" w:cs="Miriam Fixed"/>
                          <w:lang w:val="hu-H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96340">
        <w:rPr>
          <w:lang w:val="hu-HU"/>
        </w:rPr>
        <w:t>Pl</w:t>
      </w:r>
      <w:proofErr w:type="spellEnd"/>
      <w:r w:rsidR="00196340">
        <w:rPr>
          <w:lang w:val="hu-HU"/>
        </w:rPr>
        <w:t>:</w:t>
      </w:r>
    </w:p>
    <w:p w14:paraId="3774D13F" w14:textId="77777777" w:rsidR="004E60F4" w:rsidRPr="00196340" w:rsidRDefault="004E60F4" w:rsidP="00196340">
      <w:pPr>
        <w:rPr>
          <w:lang w:val="hu-HU"/>
        </w:rPr>
      </w:pPr>
    </w:p>
    <w:p w14:paraId="2F07F6CD" w14:textId="42167175" w:rsidR="00462C4B" w:rsidRDefault="00D23613" w:rsidP="00D23613">
      <w:pPr>
        <w:rPr>
          <w:lang w:val="hu-HU"/>
        </w:rPr>
      </w:pPr>
      <w:r>
        <w:rPr>
          <w:lang w:val="hu-HU"/>
        </w:rPr>
        <w:t>Ezt a három funkciót egy egyszerű menün keresz</w:t>
      </w:r>
      <w:r w:rsidR="0044347E">
        <w:rPr>
          <w:lang w:val="hu-HU"/>
        </w:rPr>
        <w:t xml:space="preserve">tül lehet </w:t>
      </w:r>
      <w:r w:rsidR="00E24C80">
        <w:rPr>
          <w:lang w:val="hu-HU"/>
        </w:rPr>
        <w:t>elérni,</w:t>
      </w:r>
      <w:r w:rsidR="00B32FF4">
        <w:rPr>
          <w:lang w:val="hu-HU"/>
        </w:rPr>
        <w:t xml:space="preserve"> ha esetleg úgy dönt a </w:t>
      </w:r>
      <w:proofErr w:type="gramStart"/>
      <w:r w:rsidR="00B32FF4">
        <w:rPr>
          <w:lang w:val="hu-HU"/>
        </w:rPr>
        <w:t>felhasználó</w:t>
      </w:r>
      <w:proofErr w:type="gramEnd"/>
      <w:r w:rsidR="00B32FF4">
        <w:rPr>
          <w:lang w:val="hu-HU"/>
        </w:rPr>
        <w:t xml:space="preserve"> hogy vissza szeretne lépni a „fő menübe” azt is megteheti</w:t>
      </w:r>
      <w:r w:rsidR="00884206">
        <w:rPr>
          <w:lang w:val="hu-HU"/>
        </w:rPr>
        <w:t xml:space="preserve">. </w:t>
      </w:r>
      <w:r w:rsidR="00B32FF4">
        <w:rPr>
          <w:lang w:val="hu-HU"/>
        </w:rPr>
        <w:t xml:space="preserve"> </w:t>
      </w:r>
      <w:r w:rsidR="00884206">
        <w:rPr>
          <w:lang w:val="hu-HU"/>
        </w:rPr>
        <w:t>A menü a</w:t>
      </w:r>
      <w:r w:rsidR="00E93412">
        <w:rPr>
          <w:lang w:val="hu-HU"/>
        </w:rPr>
        <w:t xml:space="preserve"> következőképpen néz ki:</w:t>
      </w:r>
    </w:p>
    <w:p w14:paraId="7CEC4146" w14:textId="0E254503" w:rsidR="00884206" w:rsidRPr="00A21488" w:rsidRDefault="00DB5F39" w:rsidP="00A21488">
      <w:pPr>
        <w:rPr>
          <w:rFonts w:ascii="Miriam Fixed" w:hAnsi="Miriam Fixed" w:cs="Miriam Fixed"/>
          <w:lang w:val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53CE3" wp14:editId="6F5E85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997200"/>
                <wp:effectExtent l="0" t="0" r="1524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8FC2A" w14:textId="228E9AC9" w:rsidR="00DB5F39" w:rsidRPr="00A74D65" w:rsidRDefault="00DB5F39" w:rsidP="00D23613">
                            <w:pPr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</w:pPr>
                            <w:r w:rsidRPr="00A74D65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Kérem válaszon a program 3 </w:t>
                            </w:r>
                            <w:r w:rsidR="009F4BED"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funkci</w:t>
                            </w:r>
                            <w:r w:rsidR="009F4BED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ó</w:t>
                            </w:r>
                            <w:r w:rsidR="009F4BED"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ja</w:t>
                            </w:r>
                            <w:r w:rsidRPr="00A74D65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 </w:t>
                            </w:r>
                            <w:r w:rsidR="009F4BED"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k</w:t>
                            </w:r>
                            <w:r w:rsidR="009F4BED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ö</w:t>
                            </w:r>
                            <w:r w:rsidR="009F4BED"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z</w:t>
                            </w:r>
                            <w:r w:rsidR="009F4BED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ül</w:t>
                            </w:r>
                            <w:r w:rsidRPr="00A74D65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: </w:t>
                            </w:r>
                          </w:p>
                          <w:p w14:paraId="3AFEBC09" w14:textId="315C787C" w:rsidR="00DB5F39" w:rsidRPr="00BF7654" w:rsidRDefault="00801CB6" w:rsidP="00BF7654">
                            <w:pPr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</w:pPr>
                            <w:r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(1) </w:t>
                            </w:r>
                            <w:r w:rsidR="00DB5F39" w:rsidRPr="00BF7654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Egy napon </w:t>
                            </w:r>
                            <w:r w:rsidR="009F4BED" w:rsidRPr="00BF7654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bel</w:t>
                            </w:r>
                            <w:r w:rsidR="009F4BED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ü</w:t>
                            </w:r>
                            <w:r w:rsidR="009F4BED" w:rsidRPr="00BF7654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li</w:t>
                            </w:r>
                            <w:r w:rsidR="00DB5F39" w:rsidRPr="00BF7654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 </w:t>
                            </w:r>
                            <w:r w:rsidR="009F4BED" w:rsidRPr="00BF7654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elad</w:t>
                            </w:r>
                            <w:r w:rsidR="009F4BED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á</w:t>
                            </w:r>
                            <w:r w:rsidR="009F4BED" w:rsidRPr="00BF7654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sok</w:t>
                            </w:r>
                          </w:p>
                          <w:p w14:paraId="59808AF2" w14:textId="61F27EAF" w:rsidR="00DB5F39" w:rsidRPr="00801CB6" w:rsidRDefault="00801CB6" w:rsidP="00801CB6">
                            <w:pPr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</w:pPr>
                            <w:r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(2) </w:t>
                            </w:r>
                            <w:r w:rsidR="00DB5F39" w:rsidRPr="00801CB6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Egy napi teljes profit</w:t>
                            </w:r>
                          </w:p>
                          <w:p w14:paraId="335F5269" w14:textId="6F3D1662" w:rsidR="00DB5F39" w:rsidRPr="00801CB6" w:rsidRDefault="00801CB6" w:rsidP="00801CB6">
                            <w:pPr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</w:pPr>
                            <w:r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(3) </w:t>
                            </w:r>
                            <w:r w:rsidR="00DB5F39" w:rsidRPr="00801CB6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A 3 legjobban </w:t>
                            </w:r>
                            <w:r w:rsidR="009F4BED" w:rsidRPr="00801CB6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mozg</w:t>
                            </w:r>
                            <w:r w:rsidR="009F4BED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ó</w:t>
                            </w:r>
                            <w:r w:rsidR="00DB5F39" w:rsidRPr="00801CB6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 xml:space="preserve"> term</w:t>
                            </w:r>
                            <w:r w:rsidR="00050D63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e</w:t>
                            </w:r>
                            <w:r w:rsidR="00DB5F39" w:rsidRPr="00801CB6">
                              <w:rPr>
                                <w:rFonts w:ascii="Miriam Fixed" w:hAnsi="Miriam Fixed" w:cs="Miriam Fixed" w:hint="cs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k</w:t>
                            </w:r>
                          </w:p>
                          <w:p w14:paraId="6AE96095" w14:textId="0BFFB5D6" w:rsidR="00DB5F39" w:rsidRPr="00EC12D4" w:rsidRDefault="00DB5F39">
                            <w:pPr>
                              <w:rPr>
                                <w:rFonts w:ascii="Miriam Fixed" w:hAnsi="Miriam Fixed" w:cs="Miriam Fixed"/>
                                <w:color w:val="FFFFFF" w:themeColor="background1"/>
                                <w:lang w:val="hu-HU"/>
                              </w:rPr>
                            </w:pPr>
                            <w:r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Ha vissza akar l</w:t>
                            </w:r>
                            <w:r w:rsidR="00254298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e</w:t>
                            </w:r>
                            <w:r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pni a menübe (ide) k</w:t>
                            </w:r>
                            <w:r w:rsidR="00254298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e</w:t>
                            </w:r>
                            <w:r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rem, hogy egy „x” -et adjon meg bemenetk</w:t>
                            </w:r>
                            <w:r w:rsidR="00254298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e</w:t>
                            </w:r>
                            <w:r w:rsidRPr="00A74D65">
                              <w:rPr>
                                <w:rFonts w:ascii="Miriam Fixed" w:hAnsi="Miriam Fixed" w:cs="Miriam Fixed"/>
                                <w:color w:val="FFFFFF" w:themeColor="background1"/>
                                <w:highlight w:val="black"/>
                                <w:lang w:val="hu-HU"/>
                              </w:rPr>
                              <w:t>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3CE3" id="Text Box 1" o:spid="_x0000_s1029" type="#_x0000_t202" style="position:absolute;margin-left:0;margin-top:0;width:2in;height:78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" fillcolor="#0d0d0d [3069]" strokeweight=".5pt">
                <v:textbox>
                  <w:txbxContent>
                    <w:p w14:paraId="7048FC2A" w14:textId="228E9AC9" w:rsidR="00DB5F39" w:rsidRPr="00A74D65" w:rsidRDefault="00DB5F39" w:rsidP="00D23613">
                      <w:pPr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</w:pPr>
                      <w:r w:rsidRPr="00A74D65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 xml:space="preserve">Kérem válaszon a program 3 </w:t>
                      </w:r>
                      <w:r w:rsidR="009F4BED"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funkci</w:t>
                      </w:r>
                      <w:r w:rsidR="009F4BED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ó</w:t>
                      </w:r>
                      <w:r w:rsidR="009F4BED"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ja</w:t>
                      </w:r>
                      <w:r w:rsidRPr="00A74D65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 xml:space="preserve"> </w:t>
                      </w:r>
                      <w:r w:rsidR="009F4BED"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k</w:t>
                      </w:r>
                      <w:r w:rsidR="009F4BED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ö</w:t>
                      </w:r>
                      <w:r w:rsidR="009F4BED"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z</w:t>
                      </w:r>
                      <w:r w:rsidR="009F4BED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ül</w:t>
                      </w:r>
                      <w:r w:rsidRPr="00A74D65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 xml:space="preserve">: </w:t>
                      </w:r>
                    </w:p>
                    <w:p w14:paraId="3AFEBC09" w14:textId="315C787C" w:rsidR="00DB5F39" w:rsidRPr="00BF7654" w:rsidRDefault="00801CB6" w:rsidP="00BF7654">
                      <w:pPr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</w:pPr>
                      <w:r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 xml:space="preserve">(1) </w:t>
                      </w:r>
                      <w:r w:rsidR="00DB5F39" w:rsidRPr="00BF7654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 xml:space="preserve">Egy napon </w:t>
                      </w:r>
                      <w:r w:rsidR="009F4BED" w:rsidRPr="00BF7654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bel</w:t>
                      </w:r>
                      <w:r w:rsidR="009F4BED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ü</w:t>
                      </w:r>
                      <w:r w:rsidR="009F4BED" w:rsidRPr="00BF7654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li</w:t>
                      </w:r>
                      <w:r w:rsidR="00DB5F39" w:rsidRPr="00BF7654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 xml:space="preserve"> </w:t>
                      </w:r>
                      <w:r w:rsidR="009F4BED" w:rsidRPr="00BF7654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elad</w:t>
                      </w:r>
                      <w:r w:rsidR="009F4BED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á</w:t>
                      </w:r>
                      <w:r w:rsidR="009F4BED" w:rsidRPr="00BF7654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sok</w:t>
                      </w:r>
                    </w:p>
                    <w:p w14:paraId="59808AF2" w14:textId="61F27EAF" w:rsidR="00DB5F39" w:rsidRPr="00801CB6" w:rsidRDefault="00801CB6" w:rsidP="00801CB6">
                      <w:pPr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</w:pPr>
                      <w:r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 xml:space="preserve">(2) </w:t>
                      </w:r>
                      <w:r w:rsidR="00DB5F39" w:rsidRPr="00801CB6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>Egy napi teljes profit</w:t>
                      </w:r>
                    </w:p>
                    <w:p w14:paraId="335F5269" w14:textId="6F3D1662" w:rsidR="00DB5F39" w:rsidRPr="00801CB6" w:rsidRDefault="00801CB6" w:rsidP="00801CB6">
                      <w:pPr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</w:pPr>
                      <w:r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 xml:space="preserve">(3) </w:t>
                      </w:r>
                      <w:r w:rsidR="00DB5F39" w:rsidRPr="00801CB6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 xml:space="preserve">A 3 legjobban </w:t>
                      </w:r>
                      <w:r w:rsidR="009F4BED" w:rsidRPr="00801CB6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mozg</w:t>
                      </w:r>
                      <w:r w:rsidR="009F4BED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ó</w:t>
                      </w:r>
                      <w:r w:rsidR="00DB5F39" w:rsidRPr="00801CB6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 xml:space="preserve"> term</w:t>
                      </w:r>
                      <w:r w:rsidR="00050D63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e</w:t>
                      </w:r>
                      <w:r w:rsidR="00DB5F39" w:rsidRPr="00801CB6">
                        <w:rPr>
                          <w:rFonts w:ascii="Miriam Fixed" w:hAnsi="Miriam Fixed" w:cs="Miriam Fixed" w:hint="cs"/>
                          <w:color w:val="FFFFFF" w:themeColor="background1"/>
                          <w:highlight w:val="black"/>
                          <w:lang w:val="hu-HU"/>
                        </w:rPr>
                        <w:t>k</w:t>
                      </w:r>
                    </w:p>
                    <w:p w14:paraId="6AE96095" w14:textId="0BFFB5D6" w:rsidR="00DB5F39" w:rsidRPr="00EC12D4" w:rsidRDefault="00DB5F39">
                      <w:pPr>
                        <w:rPr>
                          <w:rFonts w:ascii="Miriam Fixed" w:hAnsi="Miriam Fixed" w:cs="Miriam Fixed"/>
                          <w:color w:val="FFFFFF" w:themeColor="background1"/>
                          <w:lang w:val="hu-HU"/>
                        </w:rPr>
                      </w:pPr>
                      <w:r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Ha vissza akar l</w:t>
                      </w:r>
                      <w:r w:rsidR="00254298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e</w:t>
                      </w:r>
                      <w:r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pni a menübe (ide) k</w:t>
                      </w:r>
                      <w:r w:rsidR="00254298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e</w:t>
                      </w:r>
                      <w:r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rem, hogy egy „x” -et adjon meg bemenetk</w:t>
                      </w:r>
                      <w:r w:rsidR="00254298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e</w:t>
                      </w:r>
                      <w:r w:rsidRPr="00A74D65">
                        <w:rPr>
                          <w:rFonts w:ascii="Miriam Fixed" w:hAnsi="Miriam Fixed" w:cs="Miriam Fixed"/>
                          <w:color w:val="FFFFFF" w:themeColor="background1"/>
                          <w:highlight w:val="black"/>
                          <w:lang w:val="hu-HU"/>
                        </w:rPr>
                        <w:t>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CBFD1" w14:textId="4D5254D9" w:rsidR="00783329" w:rsidRDefault="00783329" w:rsidP="00783329">
      <w:pPr>
        <w:rPr>
          <w:lang w:val="hu-HU"/>
        </w:rPr>
      </w:pPr>
      <w:r>
        <w:rPr>
          <w:lang w:val="hu-HU"/>
        </w:rPr>
        <w:t xml:space="preserve">A program </w:t>
      </w:r>
      <w:r w:rsidR="002631A3">
        <w:rPr>
          <w:lang w:val="hu-HU"/>
        </w:rPr>
        <w:t>által feldolgozott adatszerkezetek</w:t>
      </w:r>
      <w:r w:rsidR="00BC1917">
        <w:rPr>
          <w:lang w:val="hu-HU"/>
        </w:rPr>
        <w:t xml:space="preserve"> így</w:t>
      </w:r>
      <w:r w:rsidR="002631A3">
        <w:rPr>
          <w:lang w:val="hu-HU"/>
        </w:rPr>
        <w:t xml:space="preserve"> néznek ki:</w:t>
      </w:r>
    </w:p>
    <w:p w14:paraId="2339416E" w14:textId="390F682D" w:rsidR="00F75C8E" w:rsidRDefault="00F75C8E" w:rsidP="00F75C8E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Termékek file </w:t>
      </w:r>
      <w:r w:rsidR="00503DBA">
        <w:rPr>
          <w:lang w:val="hu-HU"/>
        </w:rPr>
        <w:t>adatszerkezete</w:t>
      </w:r>
      <w:r>
        <w:rPr>
          <w:lang w:val="hu-HU"/>
        </w:rPr>
        <w:t>:</w:t>
      </w:r>
    </w:p>
    <w:p w14:paraId="69286684" w14:textId="3D384FA7" w:rsidR="00F75C8E" w:rsidRDefault="00971AB4" w:rsidP="00F75C8E">
      <w:pPr>
        <w:pStyle w:val="ListParagraph"/>
        <w:numPr>
          <w:ilvl w:val="1"/>
          <w:numId w:val="5"/>
        </w:numPr>
        <w:rPr>
          <w:lang w:val="hu-HU"/>
        </w:rPr>
      </w:pPr>
      <w:proofErr w:type="spellStart"/>
      <w:r>
        <w:rPr>
          <w:lang w:val="hu-HU"/>
        </w:rPr>
        <w:t>id</w:t>
      </w:r>
      <w:proofErr w:type="spellEnd"/>
      <w:r w:rsidR="008054D5">
        <w:rPr>
          <w:lang w:val="hu-HU"/>
        </w:rPr>
        <w:t xml:space="preserve"> (egész szám)</w:t>
      </w:r>
    </w:p>
    <w:p w14:paraId="78D9174F" w14:textId="6D3AFC39" w:rsidR="00971AB4" w:rsidRDefault="00971AB4" w:rsidP="00F75C8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 xml:space="preserve">termék név </w:t>
      </w:r>
      <w:r w:rsidR="008054D5">
        <w:rPr>
          <w:lang w:val="hu-HU"/>
        </w:rPr>
        <w:t>(</w:t>
      </w:r>
      <w:r w:rsidR="00E24C80">
        <w:rPr>
          <w:lang w:val="hu-HU"/>
        </w:rPr>
        <w:t>karakter</w:t>
      </w:r>
      <w:r w:rsidR="008054D5">
        <w:rPr>
          <w:lang w:val="hu-HU"/>
        </w:rPr>
        <w:t>)</w:t>
      </w:r>
    </w:p>
    <w:p w14:paraId="0AB7CE6C" w14:textId="66A5E48D" w:rsidR="00971AB4" w:rsidRDefault="003C5A61" w:rsidP="00F75C8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 xml:space="preserve">ár </w:t>
      </w:r>
      <w:r w:rsidR="008054D5">
        <w:rPr>
          <w:lang w:val="hu-HU"/>
        </w:rPr>
        <w:t>(</w:t>
      </w:r>
      <w:r w:rsidR="00B05A1A">
        <w:rPr>
          <w:lang w:val="hu-HU"/>
        </w:rPr>
        <w:t>lebegő pontos szám)</w:t>
      </w:r>
    </w:p>
    <w:p w14:paraId="0203C85B" w14:textId="053DE372" w:rsidR="003C5A61" w:rsidRDefault="00503DBA" w:rsidP="00B20802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Vásárlások file adatszerkezete:</w:t>
      </w:r>
    </w:p>
    <w:p w14:paraId="1FF613DA" w14:textId="59097FEC" w:rsidR="00503DBA" w:rsidRDefault="00557106" w:rsidP="00503DBA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 xml:space="preserve">Vásárlás időpontja </w:t>
      </w:r>
      <w:r w:rsidR="002A0075">
        <w:rPr>
          <w:lang w:val="hu-HU"/>
        </w:rPr>
        <w:t>(struktúra (egész szám</w:t>
      </w:r>
      <w:r w:rsidR="00C67E0D">
        <w:rPr>
          <w:lang w:val="hu-HU"/>
        </w:rPr>
        <w:t xml:space="preserve"> év, egész szám hónap, egész szám nap))</w:t>
      </w:r>
    </w:p>
    <w:p w14:paraId="24BABA23" w14:textId="799F835B" w:rsidR="00557106" w:rsidRDefault="00557106" w:rsidP="00557106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 xml:space="preserve">Termékek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 xml:space="preserve"> -je </w:t>
      </w:r>
      <w:r w:rsidR="00C67E0D">
        <w:rPr>
          <w:lang w:val="hu-HU"/>
        </w:rPr>
        <w:t>(egész számokból álló 100 elemű tömb (</w:t>
      </w:r>
      <w:r w:rsidR="00240857">
        <w:rPr>
          <w:lang w:val="hu-HU"/>
        </w:rPr>
        <w:t xml:space="preserve">a bolt egy tranzakciónál </w:t>
      </w:r>
      <w:proofErr w:type="spellStart"/>
      <w:r w:rsidR="00240857">
        <w:rPr>
          <w:lang w:val="hu-HU"/>
        </w:rPr>
        <w:t>max</w:t>
      </w:r>
      <w:proofErr w:type="spellEnd"/>
      <w:r w:rsidR="00240857">
        <w:rPr>
          <w:lang w:val="hu-HU"/>
        </w:rPr>
        <w:t xml:space="preserve"> ennyi tételt enged)</w:t>
      </w:r>
    </w:p>
    <w:p w14:paraId="777F407A" w14:textId="552B6D0D" w:rsidR="00240857" w:rsidRDefault="00B42C88" w:rsidP="00557106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Vásárlás értéke (</w:t>
      </w:r>
      <w:r w:rsidR="00010818">
        <w:rPr>
          <w:lang w:val="hu-HU"/>
        </w:rPr>
        <w:t>lebegő pontos szám)</w:t>
      </w:r>
    </w:p>
    <w:p w14:paraId="7E036F73" w14:textId="77777777" w:rsidR="00E6034A" w:rsidRPr="00BC1917" w:rsidRDefault="00E6034A" w:rsidP="00BC1917">
      <w:pPr>
        <w:ind w:left="1080"/>
        <w:rPr>
          <w:lang w:val="hu-HU"/>
        </w:rPr>
      </w:pPr>
    </w:p>
    <w:sectPr w:rsidR="00E6034A" w:rsidRPr="00BC19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AB90" w14:textId="77777777" w:rsidR="00A74D65" w:rsidRDefault="00A74D65" w:rsidP="00A74D65">
      <w:r>
        <w:separator/>
      </w:r>
    </w:p>
  </w:endnote>
  <w:endnote w:type="continuationSeparator" w:id="0">
    <w:p w14:paraId="66BAC651" w14:textId="77777777" w:rsidR="00A74D65" w:rsidRDefault="00A74D65" w:rsidP="00A7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9B51" w14:textId="77777777" w:rsidR="00A74D65" w:rsidRDefault="00A74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D12F" w14:textId="77777777" w:rsidR="00A74D65" w:rsidRDefault="00A74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E829" w14:textId="77777777" w:rsidR="00A74D65" w:rsidRDefault="00A74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C32B" w14:textId="77777777" w:rsidR="00A74D65" w:rsidRDefault="00A74D65" w:rsidP="00A74D65">
      <w:r>
        <w:separator/>
      </w:r>
    </w:p>
  </w:footnote>
  <w:footnote w:type="continuationSeparator" w:id="0">
    <w:p w14:paraId="65B85491" w14:textId="77777777" w:rsidR="00A74D65" w:rsidRDefault="00A74D65" w:rsidP="00A74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A3D0" w14:textId="77777777" w:rsidR="00A74D65" w:rsidRDefault="00A74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1485" w14:textId="77777777" w:rsidR="00A74D65" w:rsidRDefault="00A74D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CD9C" w14:textId="77777777" w:rsidR="00A74D65" w:rsidRDefault="00A74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7A070D"/>
    <w:multiLevelType w:val="hybridMultilevel"/>
    <w:tmpl w:val="AE626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8430A"/>
    <w:multiLevelType w:val="hybridMultilevel"/>
    <w:tmpl w:val="6014553A"/>
    <w:lvl w:ilvl="0" w:tplc="0B647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770B6"/>
    <w:multiLevelType w:val="hybridMultilevel"/>
    <w:tmpl w:val="6900C702"/>
    <w:lvl w:ilvl="0" w:tplc="D27670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E9"/>
    <w:rsid w:val="00010818"/>
    <w:rsid w:val="00050D63"/>
    <w:rsid w:val="000639BB"/>
    <w:rsid w:val="00082E75"/>
    <w:rsid w:val="000A384E"/>
    <w:rsid w:val="000C1454"/>
    <w:rsid w:val="00110B2C"/>
    <w:rsid w:val="00187859"/>
    <w:rsid w:val="00194ED4"/>
    <w:rsid w:val="00196340"/>
    <w:rsid w:val="001A7C0E"/>
    <w:rsid w:val="001C569A"/>
    <w:rsid w:val="00203CA0"/>
    <w:rsid w:val="00232C88"/>
    <w:rsid w:val="00240857"/>
    <w:rsid w:val="00254298"/>
    <w:rsid w:val="002631A3"/>
    <w:rsid w:val="002730A2"/>
    <w:rsid w:val="002A0075"/>
    <w:rsid w:val="002A37EE"/>
    <w:rsid w:val="002B3651"/>
    <w:rsid w:val="0031335E"/>
    <w:rsid w:val="0031654D"/>
    <w:rsid w:val="00340EE9"/>
    <w:rsid w:val="00356791"/>
    <w:rsid w:val="00395523"/>
    <w:rsid w:val="003C5A61"/>
    <w:rsid w:val="004167C8"/>
    <w:rsid w:val="00425D1F"/>
    <w:rsid w:val="0044347E"/>
    <w:rsid w:val="00451901"/>
    <w:rsid w:val="00462C4B"/>
    <w:rsid w:val="0049496E"/>
    <w:rsid w:val="004A5664"/>
    <w:rsid w:val="004E60F4"/>
    <w:rsid w:val="00503BE3"/>
    <w:rsid w:val="00503DBA"/>
    <w:rsid w:val="00536B48"/>
    <w:rsid w:val="00557106"/>
    <w:rsid w:val="00575883"/>
    <w:rsid w:val="00582951"/>
    <w:rsid w:val="005A7431"/>
    <w:rsid w:val="005C7422"/>
    <w:rsid w:val="006554D9"/>
    <w:rsid w:val="006A6E6D"/>
    <w:rsid w:val="00720BC3"/>
    <w:rsid w:val="00783329"/>
    <w:rsid w:val="00795C68"/>
    <w:rsid w:val="00801CB6"/>
    <w:rsid w:val="008054D5"/>
    <w:rsid w:val="00834906"/>
    <w:rsid w:val="00853772"/>
    <w:rsid w:val="00884206"/>
    <w:rsid w:val="008A0B48"/>
    <w:rsid w:val="008B0598"/>
    <w:rsid w:val="008F197A"/>
    <w:rsid w:val="00912495"/>
    <w:rsid w:val="00971AB4"/>
    <w:rsid w:val="00977033"/>
    <w:rsid w:val="009823E1"/>
    <w:rsid w:val="009A2B42"/>
    <w:rsid w:val="009A73AB"/>
    <w:rsid w:val="009B2734"/>
    <w:rsid w:val="009F4BED"/>
    <w:rsid w:val="009F5D6B"/>
    <w:rsid w:val="00A21488"/>
    <w:rsid w:val="00A502AC"/>
    <w:rsid w:val="00A550D5"/>
    <w:rsid w:val="00A74D65"/>
    <w:rsid w:val="00AC334F"/>
    <w:rsid w:val="00AD157A"/>
    <w:rsid w:val="00AF128F"/>
    <w:rsid w:val="00B035F2"/>
    <w:rsid w:val="00B05A1A"/>
    <w:rsid w:val="00B20802"/>
    <w:rsid w:val="00B32FF4"/>
    <w:rsid w:val="00B42C88"/>
    <w:rsid w:val="00B46451"/>
    <w:rsid w:val="00B66127"/>
    <w:rsid w:val="00B92FC2"/>
    <w:rsid w:val="00B973D2"/>
    <w:rsid w:val="00BA4882"/>
    <w:rsid w:val="00BC1917"/>
    <w:rsid w:val="00BC48AB"/>
    <w:rsid w:val="00BC7088"/>
    <w:rsid w:val="00BF7654"/>
    <w:rsid w:val="00C02527"/>
    <w:rsid w:val="00C67E0D"/>
    <w:rsid w:val="00C941D6"/>
    <w:rsid w:val="00CA7606"/>
    <w:rsid w:val="00D014B5"/>
    <w:rsid w:val="00D23613"/>
    <w:rsid w:val="00D73819"/>
    <w:rsid w:val="00DB5F39"/>
    <w:rsid w:val="00DD3F10"/>
    <w:rsid w:val="00DD5451"/>
    <w:rsid w:val="00DF3C91"/>
    <w:rsid w:val="00E012A5"/>
    <w:rsid w:val="00E24C80"/>
    <w:rsid w:val="00E525B7"/>
    <w:rsid w:val="00E6034A"/>
    <w:rsid w:val="00E93412"/>
    <w:rsid w:val="00E96629"/>
    <w:rsid w:val="00EB2A6A"/>
    <w:rsid w:val="00ED2AF8"/>
    <w:rsid w:val="00F0237D"/>
    <w:rsid w:val="00F03C8F"/>
    <w:rsid w:val="00F234C9"/>
    <w:rsid w:val="00F731DF"/>
    <w:rsid w:val="00F75C8E"/>
    <w:rsid w:val="00F80A3E"/>
    <w:rsid w:val="00FC1198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301F0E6"/>
  <w15:chartTrackingRefBased/>
  <w15:docId w15:val="{AE774849-8C63-714B-AA52-1E94A085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4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E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40EE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20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D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D65"/>
  </w:style>
  <w:style w:type="paragraph" w:styleId="Footer">
    <w:name w:val="footer"/>
    <w:basedOn w:val="Normal"/>
    <w:link w:val="FooterChar"/>
    <w:uiPriority w:val="99"/>
    <w:unhideWhenUsed/>
    <w:rsid w:val="00A74D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D65"/>
  </w:style>
  <w:style w:type="character" w:customStyle="1" w:styleId="Heading2Char">
    <w:name w:val="Heading 2 Char"/>
    <w:basedOn w:val="DefaultParagraphFont"/>
    <w:link w:val="Heading2"/>
    <w:uiPriority w:val="9"/>
    <w:semiHidden/>
    <w:rsid w:val="005A74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7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5377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Illyés Dávid Gyula</dc:creator>
  <cp:keywords/>
  <dc:description/>
  <cp:lastModifiedBy>Illyés Dávid Gyula</cp:lastModifiedBy>
  <cp:revision>4</cp:revision>
  <dcterms:created xsi:type="dcterms:W3CDTF">2021-11-22T15:17:00Z</dcterms:created>
  <dcterms:modified xsi:type="dcterms:W3CDTF">2021-11-22T15:21:00Z</dcterms:modified>
</cp:coreProperties>
</file>